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16" w:rsidRDefault="00F76616" w:rsidP="009B0668">
      <w:r>
        <w:rPr>
          <w:noProof/>
        </w:rPr>
        <w:drawing>
          <wp:inline distT="0" distB="0" distL="0" distR="0">
            <wp:extent cx="4412615" cy="3763645"/>
            <wp:effectExtent l="19050" t="0" r="6985" b="0"/>
            <wp:docPr id="16" name="Picture 16" descr="Mobile_Subscrib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bile_Subscriber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aption10"/>
        </w:rPr>
        <w:t>Mobile_</w:t>
      </w:r>
      <w:proofErr w:type="gramStart"/>
      <w:r>
        <w:rPr>
          <w:rStyle w:val="caption10"/>
        </w:rPr>
        <w:t xml:space="preserve">Subscribers.gif </w:t>
      </w:r>
      <w:r>
        <w:t>.</w:t>
      </w:r>
      <w:proofErr w:type="gramEnd"/>
    </w:p>
    <w:p w:rsidR="00F76616" w:rsidRDefault="00F76616" w:rsidP="00F76616">
      <w:r>
        <w:rPr>
          <w:noProof/>
        </w:rPr>
        <w:drawing>
          <wp:inline distT="0" distB="0" distL="0" distR="0">
            <wp:extent cx="4401820" cy="3774440"/>
            <wp:effectExtent l="19050" t="0" r="0" b="0"/>
            <wp:docPr id="17" name="Picture 17" descr="Mobile_Shar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bile_Shares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aption10"/>
        </w:rPr>
        <w:t xml:space="preserve">Mobile_Shares.gif </w:t>
      </w:r>
    </w:p>
    <w:p w:rsidR="00F76616" w:rsidRDefault="00F76616" w:rsidP="00F76616">
      <w:pPr>
        <w:pStyle w:val="NormalWeb"/>
      </w:pPr>
      <w:r>
        <w:t>.</w:t>
      </w:r>
    </w:p>
    <w:p w:rsidR="005328A0" w:rsidRDefault="00F76616" w:rsidP="00F76616">
      <w:r>
        <w:t xml:space="preserve"> </w:t>
      </w:r>
      <w:bookmarkStart w:id="0" w:name="_GoBack"/>
      <w:bookmarkEnd w:id="0"/>
    </w:p>
    <w:sectPr w:rsidR="005328A0" w:rsidSect="0058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9A6238C"/>
    <w:lvl w:ilvl="0" w:tplc="3968C878">
      <w:numFmt w:val="none"/>
      <w:lvlText w:val=""/>
      <w:lvlJc w:val="left"/>
      <w:pPr>
        <w:tabs>
          <w:tab w:val="num" w:pos="360"/>
        </w:tabs>
      </w:pPr>
    </w:lvl>
    <w:lvl w:ilvl="1" w:tplc="2682B628">
      <w:numFmt w:val="decimal"/>
      <w:lvlText w:val=""/>
      <w:lvlJc w:val="left"/>
    </w:lvl>
    <w:lvl w:ilvl="2" w:tplc="D0B43B84">
      <w:numFmt w:val="decimal"/>
      <w:lvlText w:val=""/>
      <w:lvlJc w:val="left"/>
    </w:lvl>
    <w:lvl w:ilvl="3" w:tplc="8E8891EE">
      <w:numFmt w:val="decimal"/>
      <w:lvlText w:val=""/>
      <w:lvlJc w:val="left"/>
    </w:lvl>
    <w:lvl w:ilvl="4" w:tplc="EAAE9422">
      <w:numFmt w:val="decimal"/>
      <w:lvlText w:val=""/>
      <w:lvlJc w:val="left"/>
    </w:lvl>
    <w:lvl w:ilvl="5" w:tplc="78FAB29A">
      <w:numFmt w:val="decimal"/>
      <w:lvlText w:val=""/>
      <w:lvlJc w:val="left"/>
    </w:lvl>
    <w:lvl w:ilvl="6" w:tplc="39C8040C">
      <w:numFmt w:val="decimal"/>
      <w:lvlText w:val=""/>
      <w:lvlJc w:val="left"/>
    </w:lvl>
    <w:lvl w:ilvl="7" w:tplc="9552DACE">
      <w:numFmt w:val="decimal"/>
      <w:lvlText w:val=""/>
      <w:lvlJc w:val="left"/>
    </w:lvl>
    <w:lvl w:ilvl="8" w:tplc="9D820CF2">
      <w:numFmt w:val="decimal"/>
      <w:lvlText w:val=""/>
      <w:lvlJc w:val="left"/>
    </w:lvl>
  </w:abstractNum>
  <w:abstractNum w:abstractNumId="1">
    <w:nsid w:val="00000002"/>
    <w:multiLevelType w:val="hybridMultilevel"/>
    <w:tmpl w:val="19287F7C"/>
    <w:lvl w:ilvl="0" w:tplc="2D42A582">
      <w:numFmt w:val="none"/>
      <w:lvlText w:val=""/>
      <w:lvlJc w:val="left"/>
      <w:pPr>
        <w:tabs>
          <w:tab w:val="num" w:pos="360"/>
        </w:tabs>
      </w:pPr>
    </w:lvl>
    <w:lvl w:ilvl="1" w:tplc="033C7B76">
      <w:numFmt w:val="decimal"/>
      <w:lvlText w:val=""/>
      <w:lvlJc w:val="left"/>
    </w:lvl>
    <w:lvl w:ilvl="2" w:tplc="FF52A250">
      <w:numFmt w:val="decimal"/>
      <w:lvlText w:val=""/>
      <w:lvlJc w:val="left"/>
    </w:lvl>
    <w:lvl w:ilvl="3" w:tplc="47D0878E">
      <w:numFmt w:val="decimal"/>
      <w:lvlText w:val=""/>
      <w:lvlJc w:val="left"/>
    </w:lvl>
    <w:lvl w:ilvl="4" w:tplc="FD648586">
      <w:numFmt w:val="decimal"/>
      <w:lvlText w:val=""/>
      <w:lvlJc w:val="left"/>
    </w:lvl>
    <w:lvl w:ilvl="5" w:tplc="ECF4DA9C">
      <w:numFmt w:val="decimal"/>
      <w:lvlText w:val=""/>
      <w:lvlJc w:val="left"/>
    </w:lvl>
    <w:lvl w:ilvl="6" w:tplc="18EECBA4">
      <w:numFmt w:val="decimal"/>
      <w:lvlText w:val=""/>
      <w:lvlJc w:val="left"/>
    </w:lvl>
    <w:lvl w:ilvl="7" w:tplc="0F186A9C">
      <w:numFmt w:val="decimal"/>
      <w:lvlText w:val=""/>
      <w:lvlJc w:val="left"/>
    </w:lvl>
    <w:lvl w:ilvl="8" w:tplc="6AEC435A">
      <w:numFmt w:val="decimal"/>
      <w:lvlText w:val=""/>
      <w:lvlJc w:val="left"/>
    </w:lvl>
  </w:abstractNum>
  <w:abstractNum w:abstractNumId="2">
    <w:nsid w:val="00000003"/>
    <w:multiLevelType w:val="hybridMultilevel"/>
    <w:tmpl w:val="399A433A"/>
    <w:lvl w:ilvl="0" w:tplc="58287AAA">
      <w:numFmt w:val="none"/>
      <w:lvlText w:val=""/>
      <w:lvlJc w:val="left"/>
      <w:pPr>
        <w:tabs>
          <w:tab w:val="num" w:pos="360"/>
        </w:tabs>
      </w:pPr>
    </w:lvl>
    <w:lvl w:ilvl="1" w:tplc="2DBE4BF8">
      <w:numFmt w:val="decimal"/>
      <w:lvlText w:val=""/>
      <w:lvlJc w:val="left"/>
    </w:lvl>
    <w:lvl w:ilvl="2" w:tplc="029EA3DC">
      <w:numFmt w:val="decimal"/>
      <w:lvlText w:val=""/>
      <w:lvlJc w:val="left"/>
    </w:lvl>
    <w:lvl w:ilvl="3" w:tplc="CAEC5E32">
      <w:numFmt w:val="decimal"/>
      <w:lvlText w:val=""/>
      <w:lvlJc w:val="left"/>
    </w:lvl>
    <w:lvl w:ilvl="4" w:tplc="15F4B844">
      <w:numFmt w:val="decimal"/>
      <w:lvlText w:val=""/>
      <w:lvlJc w:val="left"/>
    </w:lvl>
    <w:lvl w:ilvl="5" w:tplc="8776648C">
      <w:numFmt w:val="decimal"/>
      <w:lvlText w:val=""/>
      <w:lvlJc w:val="left"/>
    </w:lvl>
    <w:lvl w:ilvl="6" w:tplc="BD421CC8">
      <w:numFmt w:val="decimal"/>
      <w:lvlText w:val=""/>
      <w:lvlJc w:val="left"/>
    </w:lvl>
    <w:lvl w:ilvl="7" w:tplc="7382C918">
      <w:numFmt w:val="decimal"/>
      <w:lvlText w:val=""/>
      <w:lvlJc w:val="left"/>
    </w:lvl>
    <w:lvl w:ilvl="8" w:tplc="147AE476">
      <w:numFmt w:val="decimal"/>
      <w:lvlText w:val=""/>
      <w:lvlJc w:val="left"/>
    </w:lvl>
  </w:abstractNum>
  <w:abstractNum w:abstractNumId="3">
    <w:nsid w:val="00000004"/>
    <w:multiLevelType w:val="hybridMultilevel"/>
    <w:tmpl w:val="199E2A86"/>
    <w:lvl w:ilvl="0" w:tplc="C276A0BA">
      <w:numFmt w:val="none"/>
      <w:lvlText w:val=""/>
      <w:lvlJc w:val="left"/>
      <w:pPr>
        <w:tabs>
          <w:tab w:val="num" w:pos="360"/>
        </w:tabs>
      </w:pPr>
    </w:lvl>
    <w:lvl w:ilvl="1" w:tplc="A4805222">
      <w:numFmt w:val="decimal"/>
      <w:lvlText w:val=""/>
      <w:lvlJc w:val="left"/>
    </w:lvl>
    <w:lvl w:ilvl="2" w:tplc="657EED30">
      <w:numFmt w:val="decimal"/>
      <w:lvlText w:val=""/>
      <w:lvlJc w:val="left"/>
    </w:lvl>
    <w:lvl w:ilvl="3" w:tplc="10DABFE2">
      <w:numFmt w:val="decimal"/>
      <w:lvlText w:val=""/>
      <w:lvlJc w:val="left"/>
    </w:lvl>
    <w:lvl w:ilvl="4" w:tplc="EFF656B4">
      <w:numFmt w:val="decimal"/>
      <w:lvlText w:val=""/>
      <w:lvlJc w:val="left"/>
    </w:lvl>
    <w:lvl w:ilvl="5" w:tplc="BA780F16">
      <w:numFmt w:val="decimal"/>
      <w:lvlText w:val=""/>
      <w:lvlJc w:val="left"/>
    </w:lvl>
    <w:lvl w:ilvl="6" w:tplc="3CD2C898">
      <w:numFmt w:val="decimal"/>
      <w:lvlText w:val=""/>
      <w:lvlJc w:val="left"/>
    </w:lvl>
    <w:lvl w:ilvl="7" w:tplc="17AC7A48">
      <w:numFmt w:val="decimal"/>
      <w:lvlText w:val=""/>
      <w:lvlJc w:val="left"/>
    </w:lvl>
    <w:lvl w:ilvl="8" w:tplc="AD76FAA4">
      <w:numFmt w:val="decimal"/>
      <w:lvlText w:val=""/>
      <w:lvlJc w:val="left"/>
    </w:lvl>
  </w:abstractNum>
  <w:abstractNum w:abstractNumId="4">
    <w:nsid w:val="00000005"/>
    <w:multiLevelType w:val="hybridMultilevel"/>
    <w:tmpl w:val="0D1E7628"/>
    <w:lvl w:ilvl="0" w:tplc="70CE2912">
      <w:numFmt w:val="none"/>
      <w:lvlText w:val=""/>
      <w:lvlJc w:val="left"/>
      <w:pPr>
        <w:tabs>
          <w:tab w:val="num" w:pos="360"/>
        </w:tabs>
      </w:pPr>
    </w:lvl>
    <w:lvl w:ilvl="1" w:tplc="FABA35AA">
      <w:numFmt w:val="decimal"/>
      <w:lvlText w:val=""/>
      <w:lvlJc w:val="left"/>
    </w:lvl>
    <w:lvl w:ilvl="2" w:tplc="0524A936">
      <w:numFmt w:val="decimal"/>
      <w:lvlText w:val=""/>
      <w:lvlJc w:val="left"/>
    </w:lvl>
    <w:lvl w:ilvl="3" w:tplc="16EA58F0">
      <w:numFmt w:val="decimal"/>
      <w:lvlText w:val=""/>
      <w:lvlJc w:val="left"/>
    </w:lvl>
    <w:lvl w:ilvl="4" w:tplc="67C6B012">
      <w:numFmt w:val="decimal"/>
      <w:lvlText w:val=""/>
      <w:lvlJc w:val="left"/>
    </w:lvl>
    <w:lvl w:ilvl="5" w:tplc="4EC2EC4A">
      <w:numFmt w:val="decimal"/>
      <w:lvlText w:val=""/>
      <w:lvlJc w:val="left"/>
    </w:lvl>
    <w:lvl w:ilvl="6" w:tplc="88D28A5A">
      <w:numFmt w:val="decimal"/>
      <w:lvlText w:val=""/>
      <w:lvlJc w:val="left"/>
    </w:lvl>
    <w:lvl w:ilvl="7" w:tplc="4190C4D2">
      <w:numFmt w:val="decimal"/>
      <w:lvlText w:val=""/>
      <w:lvlJc w:val="left"/>
    </w:lvl>
    <w:lvl w:ilvl="8" w:tplc="220CA3DE">
      <w:numFmt w:val="decimal"/>
      <w:lvlText w:val=""/>
      <w:lvlJc w:val="left"/>
    </w:lvl>
  </w:abstractNum>
  <w:abstractNum w:abstractNumId="5">
    <w:nsid w:val="0BBB2E5C"/>
    <w:multiLevelType w:val="multilevel"/>
    <w:tmpl w:val="596A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072209"/>
    <w:multiLevelType w:val="hybridMultilevel"/>
    <w:tmpl w:val="2FB81F9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D5D6A"/>
    <w:multiLevelType w:val="hybridMultilevel"/>
    <w:tmpl w:val="3F724F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77FC5"/>
    <w:multiLevelType w:val="multilevel"/>
    <w:tmpl w:val="F6B4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93139E"/>
    <w:multiLevelType w:val="multilevel"/>
    <w:tmpl w:val="87B8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C1"/>
    <w:rsid w:val="000953B5"/>
    <w:rsid w:val="000B69E6"/>
    <w:rsid w:val="000F3F57"/>
    <w:rsid w:val="00240CAB"/>
    <w:rsid w:val="0031536E"/>
    <w:rsid w:val="00476289"/>
    <w:rsid w:val="005328A0"/>
    <w:rsid w:val="0058291D"/>
    <w:rsid w:val="00684ED7"/>
    <w:rsid w:val="006F0086"/>
    <w:rsid w:val="00725E0D"/>
    <w:rsid w:val="00755F66"/>
    <w:rsid w:val="008E1F26"/>
    <w:rsid w:val="009217EA"/>
    <w:rsid w:val="009B0668"/>
    <w:rsid w:val="00A557C7"/>
    <w:rsid w:val="00A734E8"/>
    <w:rsid w:val="00A74212"/>
    <w:rsid w:val="00C225AA"/>
    <w:rsid w:val="00C57E7F"/>
    <w:rsid w:val="00E03479"/>
    <w:rsid w:val="00E06DC1"/>
    <w:rsid w:val="00E76090"/>
    <w:rsid w:val="00EC4DB5"/>
    <w:rsid w:val="00ED1B83"/>
    <w:rsid w:val="00F7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6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C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first">
    <w:name w:val="first"/>
    <w:basedOn w:val="Normal"/>
    <w:rsid w:val="00E0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E0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ption1">
    <w:name w:val="Caption1"/>
    <w:basedOn w:val="Normal"/>
    <w:rsid w:val="00E0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06D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D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6D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u">
    <w:name w:val="lu"/>
    <w:basedOn w:val="DefaultParagraphFont"/>
    <w:rsid w:val="00E06DC1"/>
  </w:style>
  <w:style w:type="character" w:customStyle="1" w:styleId="medium-bold">
    <w:name w:val="medium-bold"/>
    <w:basedOn w:val="DefaultParagraphFont"/>
    <w:rsid w:val="005328A0"/>
  </w:style>
  <w:style w:type="character" w:customStyle="1" w:styleId="medium-normal">
    <w:name w:val="medium-normal"/>
    <w:basedOn w:val="DefaultParagraphFont"/>
    <w:rsid w:val="005328A0"/>
  </w:style>
  <w:style w:type="paragraph" w:customStyle="1" w:styleId="medium-bold1">
    <w:name w:val="medium-bold1"/>
    <w:basedOn w:val="Normal"/>
    <w:rsid w:val="0053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dy-paragraph">
    <w:name w:val="body-paragraph"/>
    <w:basedOn w:val="Normal"/>
    <w:rsid w:val="0053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32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25E0D"/>
    <w:rPr>
      <w:b/>
      <w:bCs/>
    </w:rPr>
  </w:style>
  <w:style w:type="paragraph" w:customStyle="1" w:styleId="stand-first-alone">
    <w:name w:val="stand-first-alone"/>
    <w:basedOn w:val="Normal"/>
    <w:rsid w:val="00F7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ment-count">
    <w:name w:val="comment-count"/>
    <w:basedOn w:val="DefaultParagraphFont"/>
    <w:rsid w:val="00F76616"/>
  </w:style>
  <w:style w:type="character" w:customStyle="1" w:styleId="inline">
    <w:name w:val="inline"/>
    <w:basedOn w:val="DefaultParagraphFont"/>
    <w:rsid w:val="00F76616"/>
  </w:style>
  <w:style w:type="character" w:customStyle="1" w:styleId="caption10">
    <w:name w:val="caption1"/>
    <w:basedOn w:val="DefaultParagraphFont"/>
    <w:rsid w:val="00F76616"/>
  </w:style>
  <w:style w:type="paragraph" w:styleId="ListParagraph">
    <w:name w:val="List Paragraph"/>
    <w:basedOn w:val="Normal"/>
    <w:uiPriority w:val="34"/>
    <w:qFormat/>
    <w:rsid w:val="00C57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6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C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first">
    <w:name w:val="first"/>
    <w:basedOn w:val="Normal"/>
    <w:rsid w:val="00E0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E0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ption1">
    <w:name w:val="Caption1"/>
    <w:basedOn w:val="Normal"/>
    <w:rsid w:val="00E0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06D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D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6D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u">
    <w:name w:val="lu"/>
    <w:basedOn w:val="DefaultParagraphFont"/>
    <w:rsid w:val="00E06DC1"/>
  </w:style>
  <w:style w:type="character" w:customStyle="1" w:styleId="medium-bold">
    <w:name w:val="medium-bold"/>
    <w:basedOn w:val="DefaultParagraphFont"/>
    <w:rsid w:val="005328A0"/>
  </w:style>
  <w:style w:type="character" w:customStyle="1" w:styleId="medium-normal">
    <w:name w:val="medium-normal"/>
    <w:basedOn w:val="DefaultParagraphFont"/>
    <w:rsid w:val="005328A0"/>
  </w:style>
  <w:style w:type="paragraph" w:customStyle="1" w:styleId="medium-bold1">
    <w:name w:val="medium-bold1"/>
    <w:basedOn w:val="Normal"/>
    <w:rsid w:val="0053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dy-paragraph">
    <w:name w:val="body-paragraph"/>
    <w:basedOn w:val="Normal"/>
    <w:rsid w:val="0053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32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25E0D"/>
    <w:rPr>
      <w:b/>
      <w:bCs/>
    </w:rPr>
  </w:style>
  <w:style w:type="paragraph" w:customStyle="1" w:styleId="stand-first-alone">
    <w:name w:val="stand-first-alone"/>
    <w:basedOn w:val="Normal"/>
    <w:rsid w:val="00F7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ment-count">
    <w:name w:val="comment-count"/>
    <w:basedOn w:val="DefaultParagraphFont"/>
    <w:rsid w:val="00F76616"/>
  </w:style>
  <w:style w:type="character" w:customStyle="1" w:styleId="inline">
    <w:name w:val="inline"/>
    <w:basedOn w:val="DefaultParagraphFont"/>
    <w:rsid w:val="00F76616"/>
  </w:style>
  <w:style w:type="character" w:customStyle="1" w:styleId="caption10">
    <w:name w:val="caption1"/>
    <w:basedOn w:val="DefaultParagraphFont"/>
    <w:rsid w:val="00F76616"/>
  </w:style>
  <w:style w:type="paragraph" w:styleId="ListParagraph">
    <w:name w:val="List Paragraph"/>
    <w:basedOn w:val="Normal"/>
    <w:uiPriority w:val="34"/>
    <w:qFormat/>
    <w:rsid w:val="00C57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3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</dc:creator>
  <cp:lastModifiedBy>Synerzip</cp:lastModifiedBy>
  <cp:revision>2</cp:revision>
  <dcterms:created xsi:type="dcterms:W3CDTF">2013-11-21T05:23:00Z</dcterms:created>
  <dcterms:modified xsi:type="dcterms:W3CDTF">2013-11-21T05:23:00Z</dcterms:modified>
</cp:coreProperties>
</file>